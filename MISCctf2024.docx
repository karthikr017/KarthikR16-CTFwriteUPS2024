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B3F6" w14:textId="6811B540" w:rsidR="00A9204E" w:rsidRPr="001F28F2" w:rsidRDefault="00C42D2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                </w:t>
      </w:r>
      <w:r w:rsidRPr="001F28F2">
        <w:rPr>
          <w:rFonts w:ascii="Times New Roman" w:hAnsi="Times New Roman" w:cs="Times New Roman"/>
          <w:b/>
          <w:bCs/>
          <w:sz w:val="36"/>
          <w:szCs w:val="36"/>
          <w:lang w:val="en-IN"/>
        </w:rPr>
        <w:t>MISC</w:t>
      </w:r>
    </w:p>
    <w:p w14:paraId="1D540DB3" w14:textId="77777777" w:rsidR="00C42D22" w:rsidRDefault="00C42D22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EBA80BE" w14:textId="77777777" w:rsidR="00C42D22" w:rsidRDefault="00C42D22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A798EE8" w14:textId="2FAF4BC6" w:rsidR="00C42D22" w:rsidRDefault="00C42D22">
      <w:pPr>
        <w:rPr>
          <w:rFonts w:ascii="Times New Roman" w:hAnsi="Times New Roman" w:cs="Times New Roman"/>
          <w:sz w:val="24"/>
          <w:szCs w:val="24"/>
        </w:rPr>
      </w:pPr>
      <w:r w:rsidRPr="001F28F2">
        <w:rPr>
          <w:rFonts w:ascii="Times New Roman" w:hAnsi="Times New Roman" w:cs="Times New Roman"/>
          <w:b/>
          <w:bCs/>
          <w:sz w:val="28"/>
          <w:szCs w:val="28"/>
          <w:lang w:val="en-IN"/>
        </w:rPr>
        <w:t>WELCOME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en-IN"/>
        </w:rPr>
        <w:t>Search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flag in social media handles of Cyber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Sentinels.Found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it in  </w:t>
      </w:r>
      <w:r w:rsidRPr="00C42D22">
        <w:rPr>
          <w:rFonts w:ascii="Times New Roman" w:hAnsi="Times New Roman" w:cs="Times New Roman"/>
          <w:sz w:val="24"/>
          <w:szCs w:val="24"/>
        </w:rPr>
        <w:t xml:space="preserve">discord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2D22">
        <w:rPr>
          <w:rFonts w:ascii="Times New Roman" w:hAnsi="Times New Roman" w:cs="Times New Roman"/>
          <w:sz w:val="24"/>
          <w:szCs w:val="24"/>
        </w:rPr>
        <w:t>nnouncement section</w:t>
      </w:r>
      <w:r>
        <w:rPr>
          <w:rFonts w:ascii="Times New Roman" w:hAnsi="Times New Roman" w:cs="Times New Roman"/>
          <w:sz w:val="24"/>
          <w:szCs w:val="24"/>
        </w:rPr>
        <w:t>!.</w:t>
      </w:r>
    </w:p>
    <w:p w14:paraId="19EE24A5" w14:textId="77777777" w:rsidR="00C42D22" w:rsidRDefault="00C42D22">
      <w:pPr>
        <w:rPr>
          <w:rFonts w:ascii="Times New Roman" w:hAnsi="Times New Roman" w:cs="Times New Roman"/>
          <w:sz w:val="24"/>
          <w:szCs w:val="24"/>
        </w:rPr>
      </w:pPr>
    </w:p>
    <w:p w14:paraId="1162D5AA" w14:textId="77777777" w:rsidR="00C42D22" w:rsidRDefault="00C42D22">
      <w:pPr>
        <w:rPr>
          <w:rFonts w:ascii="Times New Roman" w:hAnsi="Times New Roman" w:cs="Times New Roman"/>
          <w:sz w:val="24"/>
          <w:szCs w:val="24"/>
        </w:rPr>
      </w:pPr>
    </w:p>
    <w:p w14:paraId="2A966FD1" w14:textId="52A0BA4F" w:rsidR="00C42D22" w:rsidRDefault="00C42D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F28F2">
        <w:rPr>
          <w:rFonts w:ascii="Times New Roman" w:hAnsi="Times New Roman" w:cs="Times New Roman"/>
          <w:b/>
          <w:bCs/>
          <w:sz w:val="28"/>
          <w:szCs w:val="28"/>
        </w:rPr>
        <w:t xml:space="preserve">THE GREAT LOGIN HEIST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en-IN"/>
        </w:rPr>
        <w:t>Download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and inspect the packets after applying http filter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. The username is found as well as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passwords .The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flag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aquired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!.</w:t>
      </w:r>
    </w:p>
    <w:p w14:paraId="6E6F8646" w14:textId="77777777" w:rsidR="00C42D22" w:rsidRDefault="00C42D2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6686DB" w14:textId="77777777" w:rsidR="00C42D22" w:rsidRDefault="00C42D2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8564CC" w14:textId="70C98124" w:rsidR="00C42D22" w:rsidRPr="00C42D22" w:rsidRDefault="00C42D22" w:rsidP="00C42D22">
      <w:pPr>
        <w:rPr>
          <w:lang w:val="en-IN"/>
        </w:rPr>
      </w:pPr>
      <w:r w:rsidRPr="001F28F2">
        <w:rPr>
          <w:rFonts w:ascii="Times New Roman" w:hAnsi="Times New Roman" w:cs="Times New Roman"/>
          <w:b/>
          <w:bCs/>
          <w:sz w:val="28"/>
          <w:szCs w:val="28"/>
          <w:lang w:val="en-IN"/>
        </w:rPr>
        <w:t>SILENT COURIER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 </w:t>
      </w:r>
      <w:r w:rsidRPr="00C42D22">
        <w:rPr>
          <w:lang w:val="en-IN"/>
        </w:rPr>
        <w:t xml:space="preserve">  </w:t>
      </w:r>
      <w:r w:rsidRPr="00C42D22">
        <w:rPr>
          <w:b/>
          <w:bCs/>
          <w:lang w:val="en-IN"/>
        </w:rPr>
        <w:t>Download and open Wireshark</w:t>
      </w:r>
      <w:r w:rsidRPr="00C42D22">
        <w:rPr>
          <w:lang w:val="en-IN"/>
        </w:rPr>
        <w:t>.</w:t>
      </w:r>
    </w:p>
    <w:p w14:paraId="6C78D992" w14:textId="1E4EE45E" w:rsidR="00C42D22" w:rsidRPr="00C42D22" w:rsidRDefault="00C42D22" w:rsidP="00C42D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Filter for HTTP traffic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33FB2B8" w14:textId="75E4B496" w:rsidR="00C42D22" w:rsidRPr="00C42D22" w:rsidRDefault="00C42D22" w:rsidP="00C42D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Find the packet with the protected ZIP file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DB82045" w14:textId="48C7D2B0" w:rsidR="00C42D22" w:rsidRPr="00C42D22" w:rsidRDefault="00C42D22" w:rsidP="00C42D2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Right-click on the packet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and select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"Follow" -&gt; "TCP Stream"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BBAF8C4" w14:textId="6515E4EE" w:rsidR="00C42D22" w:rsidRPr="00C42D22" w:rsidRDefault="00C42D22" w:rsidP="00C42D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Save the stream as a ZIP file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EE6613A" w14:textId="13FC6C3C" w:rsidR="00C42D22" w:rsidRPr="00C42D22" w:rsidRDefault="00C42D22" w:rsidP="00C42D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decode.fr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to crack the password of the ZIP file.</w:t>
      </w:r>
    </w:p>
    <w:p w14:paraId="472CC8BC" w14:textId="3938BBEF" w:rsidR="00C42D22" w:rsidRPr="00C42D22" w:rsidRDefault="00C42D22" w:rsidP="00C42D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</w:t>
      </w:r>
      <w:r w:rsidRPr="00C42D22">
        <w:rPr>
          <w:rFonts w:ascii="Times New Roman" w:hAnsi="Times New Roman" w:cs="Times New Roman"/>
          <w:b/>
          <w:bCs/>
          <w:sz w:val="24"/>
          <w:szCs w:val="24"/>
          <w:lang w:val="en-IN"/>
        </w:rPr>
        <w:t>Open the ZIP file</w:t>
      </w:r>
      <w:r w:rsidRPr="00C42D22">
        <w:rPr>
          <w:rFonts w:ascii="Times New Roman" w:hAnsi="Times New Roman" w:cs="Times New Roman"/>
          <w:sz w:val="24"/>
          <w:szCs w:val="24"/>
          <w:lang w:val="en-IN"/>
        </w:rPr>
        <w:t xml:space="preserve"> to find the flag </w:t>
      </w:r>
      <w:proofErr w:type="gramStart"/>
      <w:r w:rsidRPr="00C42D22">
        <w:rPr>
          <w:rFonts w:ascii="Times New Roman" w:hAnsi="Times New Roman" w:cs="Times New Roman"/>
          <w:sz w:val="24"/>
          <w:szCs w:val="24"/>
          <w:lang w:val="en-IN"/>
        </w:rPr>
        <w:t>inside</w:t>
      </w:r>
      <w:r w:rsidR="001F28F2">
        <w:rPr>
          <w:rFonts w:ascii="Times New Roman" w:hAnsi="Times New Roman" w:cs="Times New Roman"/>
          <w:sz w:val="24"/>
          <w:szCs w:val="24"/>
          <w:lang w:val="en-IN"/>
        </w:rPr>
        <w:t>!.</w:t>
      </w:r>
      <w:proofErr w:type="gramEnd"/>
    </w:p>
    <w:p w14:paraId="0D5F17BB" w14:textId="1C1DA5E5" w:rsidR="00C42D22" w:rsidRDefault="00C42D2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622F2D" w14:textId="77777777" w:rsidR="001F28F2" w:rsidRDefault="001F28F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2554CD" w14:textId="5C2E9972" w:rsidR="001F28F2" w:rsidRPr="001F28F2" w:rsidRDefault="001F28F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F28F2">
        <w:rPr>
          <w:rFonts w:ascii="Times New Roman" w:hAnsi="Times New Roman" w:cs="Times New Roman"/>
          <w:b/>
          <w:bCs/>
          <w:sz w:val="28"/>
          <w:szCs w:val="28"/>
          <w:lang w:val="en-IN"/>
        </w:rPr>
        <w:t>PLAY WITH QR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Open the zip file and check for any odd one.669 is the one with 1%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ratio.Scan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it and flag is found!.</w:t>
      </w:r>
    </w:p>
    <w:sectPr w:rsidR="001F28F2" w:rsidRPr="001F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6510178">
    <w:abstractNumId w:val="19"/>
  </w:num>
  <w:num w:numId="2" w16cid:durableId="722288012">
    <w:abstractNumId w:val="12"/>
  </w:num>
  <w:num w:numId="3" w16cid:durableId="2033071138">
    <w:abstractNumId w:val="10"/>
  </w:num>
  <w:num w:numId="4" w16cid:durableId="571890448">
    <w:abstractNumId w:val="21"/>
  </w:num>
  <w:num w:numId="5" w16cid:durableId="2042634379">
    <w:abstractNumId w:val="13"/>
  </w:num>
  <w:num w:numId="6" w16cid:durableId="933974534">
    <w:abstractNumId w:val="16"/>
  </w:num>
  <w:num w:numId="7" w16cid:durableId="834340410">
    <w:abstractNumId w:val="18"/>
  </w:num>
  <w:num w:numId="8" w16cid:durableId="1932734312">
    <w:abstractNumId w:val="9"/>
  </w:num>
  <w:num w:numId="9" w16cid:durableId="277956313">
    <w:abstractNumId w:val="7"/>
  </w:num>
  <w:num w:numId="10" w16cid:durableId="1586184132">
    <w:abstractNumId w:val="6"/>
  </w:num>
  <w:num w:numId="11" w16cid:durableId="53286520">
    <w:abstractNumId w:val="5"/>
  </w:num>
  <w:num w:numId="12" w16cid:durableId="757403383">
    <w:abstractNumId w:val="4"/>
  </w:num>
  <w:num w:numId="13" w16cid:durableId="1994869859">
    <w:abstractNumId w:val="8"/>
  </w:num>
  <w:num w:numId="14" w16cid:durableId="658731986">
    <w:abstractNumId w:val="3"/>
  </w:num>
  <w:num w:numId="15" w16cid:durableId="93599778">
    <w:abstractNumId w:val="2"/>
  </w:num>
  <w:num w:numId="16" w16cid:durableId="750467160">
    <w:abstractNumId w:val="1"/>
  </w:num>
  <w:num w:numId="17" w16cid:durableId="1527717493">
    <w:abstractNumId w:val="0"/>
  </w:num>
  <w:num w:numId="18" w16cid:durableId="2011713095">
    <w:abstractNumId w:val="14"/>
  </w:num>
  <w:num w:numId="19" w16cid:durableId="1247957105">
    <w:abstractNumId w:val="15"/>
  </w:num>
  <w:num w:numId="20" w16cid:durableId="1657030592">
    <w:abstractNumId w:val="20"/>
  </w:num>
  <w:num w:numId="21" w16cid:durableId="172573826">
    <w:abstractNumId w:val="17"/>
  </w:num>
  <w:num w:numId="22" w16cid:durableId="1143810657">
    <w:abstractNumId w:val="11"/>
  </w:num>
  <w:num w:numId="23" w16cid:durableId="872390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22"/>
    <w:rsid w:val="001E1251"/>
    <w:rsid w:val="001F28F2"/>
    <w:rsid w:val="00645252"/>
    <w:rsid w:val="006D3D74"/>
    <w:rsid w:val="0083569A"/>
    <w:rsid w:val="00A9204E"/>
    <w:rsid w:val="00C4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5DD"/>
  <w15:chartTrackingRefBased/>
  <w15:docId w15:val="{79B4FCD2-74AB-4C8F-B9B7-CB01D538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42D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Local\Microsoft\Office\16.0\DTS\en-IN%7b90198A05-D7BD-4009-BE41-A24E818C38D6%7d\%7b439D8E6C-967E-4253-9EC2-5C19712D027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{439D8E6C-967E-4253-9EC2-5C19712D0275}tf02786999_win32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2</cp:revision>
  <dcterms:created xsi:type="dcterms:W3CDTF">2024-12-10T06:02:00Z</dcterms:created>
  <dcterms:modified xsi:type="dcterms:W3CDTF">2024-12-10T06:02:00Z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