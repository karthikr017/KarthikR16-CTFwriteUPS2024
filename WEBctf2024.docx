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7DC98" w14:textId="193037F2" w:rsidR="00A9204E" w:rsidRPr="007A53BB" w:rsidRDefault="007A53BB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          </w:t>
      </w:r>
      <w:r w:rsidRPr="007A53BB">
        <w:rPr>
          <w:rFonts w:ascii="Times New Roman" w:hAnsi="Times New Roman" w:cs="Times New Roman"/>
          <w:b/>
          <w:bCs/>
          <w:sz w:val="36"/>
          <w:szCs w:val="36"/>
          <w:lang w:val="en-IN"/>
        </w:rPr>
        <w:t>WEB</w:t>
      </w:r>
    </w:p>
    <w:p w14:paraId="79B549AD" w14:textId="1DF23F28" w:rsidR="007A53BB" w:rsidRDefault="007A53BB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173EB9C4" w14:textId="77777777" w:rsidR="007A53BB" w:rsidRDefault="007A53BB">
      <w:pPr>
        <w:rPr>
          <w:rFonts w:ascii="Times New Roman" w:hAnsi="Times New Roman" w:cs="Times New Roman"/>
          <w:sz w:val="36"/>
          <w:szCs w:val="36"/>
          <w:lang w:val="en-IN"/>
        </w:rPr>
      </w:pPr>
    </w:p>
    <w:p w14:paraId="5222BF84" w14:textId="28697579" w:rsidR="007A53BB" w:rsidRDefault="007A53BB">
      <w:pPr>
        <w:rPr>
          <w:rFonts w:ascii="Times New Roman" w:hAnsi="Times New Roman" w:cs="Times New Roman"/>
          <w:sz w:val="24"/>
          <w:szCs w:val="24"/>
        </w:rPr>
      </w:pPr>
      <w:r w:rsidRPr="007A53B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EASY WEB CHALLENGE </w:t>
      </w:r>
      <w:proofErr w:type="gramStart"/>
      <w:r w:rsidRPr="007A53BB">
        <w:rPr>
          <w:rFonts w:ascii="Times New Roman" w:hAnsi="Times New Roman" w:cs="Times New Roman"/>
          <w:b/>
          <w:bCs/>
          <w:sz w:val="28"/>
          <w:szCs w:val="28"/>
          <w:lang w:val="en-IN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7A53BB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7A53BB">
        <w:rPr>
          <w:rFonts w:ascii="Times New Roman" w:hAnsi="Times New Roman" w:cs="Times New Roman"/>
          <w:sz w:val="24"/>
          <w:szCs w:val="24"/>
        </w:rPr>
        <w:t xml:space="preserve">, open the </w:t>
      </w:r>
      <w:proofErr w:type="spellStart"/>
      <w:r w:rsidRPr="007A53BB">
        <w:rPr>
          <w:rFonts w:ascii="Times New Roman" w:hAnsi="Times New Roman" w:cs="Times New Roman"/>
          <w:sz w:val="24"/>
          <w:szCs w:val="24"/>
        </w:rPr>
        <w:t>Burpsuite</w:t>
      </w:r>
      <w:proofErr w:type="spellEnd"/>
      <w:r w:rsidRPr="007A53BB">
        <w:rPr>
          <w:rFonts w:ascii="Times New Roman" w:hAnsi="Times New Roman" w:cs="Times New Roman"/>
          <w:sz w:val="24"/>
          <w:szCs w:val="24"/>
        </w:rPr>
        <w:t xml:space="preserve"> tool and navigate to the "Target" tab. Then, open your browser and enter the provided link. Once the link is loaded, return to </w:t>
      </w:r>
      <w:proofErr w:type="spellStart"/>
      <w:r w:rsidRPr="007A53BB">
        <w:rPr>
          <w:rFonts w:ascii="Times New Roman" w:hAnsi="Times New Roman" w:cs="Times New Roman"/>
          <w:sz w:val="24"/>
          <w:szCs w:val="24"/>
        </w:rPr>
        <w:t>Burpsuite</w:t>
      </w:r>
      <w:proofErr w:type="spellEnd"/>
      <w:r w:rsidRPr="007A53BB">
        <w:rPr>
          <w:rFonts w:ascii="Times New Roman" w:hAnsi="Times New Roman" w:cs="Times New Roman"/>
          <w:sz w:val="24"/>
          <w:szCs w:val="24"/>
        </w:rPr>
        <w:t xml:space="preserve"> and locate the file named "script.js" under the target tab. Within this file, you'll find both the username and password needed to access the </w:t>
      </w:r>
      <w:proofErr w:type="gramStart"/>
      <w:r w:rsidRPr="007A53BB">
        <w:rPr>
          <w:rFonts w:ascii="Times New Roman" w:hAnsi="Times New Roman" w:cs="Times New Roman"/>
          <w:sz w:val="24"/>
          <w:szCs w:val="24"/>
        </w:rPr>
        <w:t>flag</w:t>
      </w:r>
      <w:r>
        <w:rPr>
          <w:rFonts w:ascii="Times New Roman" w:hAnsi="Times New Roman" w:cs="Times New Roman"/>
          <w:sz w:val="24"/>
          <w:szCs w:val="24"/>
        </w:rPr>
        <w:t>!.</w:t>
      </w:r>
      <w:proofErr w:type="gramEnd"/>
    </w:p>
    <w:p w14:paraId="6AEBA8AF" w14:textId="77777777" w:rsidR="007A53BB" w:rsidRDefault="007A53BB">
      <w:pPr>
        <w:rPr>
          <w:rFonts w:ascii="Times New Roman" w:hAnsi="Times New Roman" w:cs="Times New Roman"/>
          <w:sz w:val="24"/>
          <w:szCs w:val="24"/>
        </w:rPr>
      </w:pPr>
    </w:p>
    <w:p w14:paraId="0CAAF230" w14:textId="77777777" w:rsidR="007A53BB" w:rsidRDefault="007A53BB">
      <w:pPr>
        <w:rPr>
          <w:rFonts w:ascii="Times New Roman" w:hAnsi="Times New Roman" w:cs="Times New Roman"/>
          <w:sz w:val="24"/>
          <w:szCs w:val="24"/>
        </w:rPr>
      </w:pPr>
    </w:p>
    <w:p w14:paraId="1A183933" w14:textId="77777777" w:rsidR="007A53BB" w:rsidRPr="007A53BB" w:rsidRDefault="007A53BB">
      <w:pPr>
        <w:rPr>
          <w:rFonts w:ascii="Times New Roman" w:hAnsi="Times New Roman" w:cs="Times New Roman"/>
          <w:sz w:val="28"/>
          <w:szCs w:val="28"/>
        </w:rPr>
      </w:pPr>
    </w:p>
    <w:p w14:paraId="5F01D55C" w14:textId="28438965" w:rsidR="007A53BB" w:rsidRPr="007A53BB" w:rsidRDefault="007A53BB">
      <w:pPr>
        <w:rPr>
          <w:rFonts w:ascii="Times New Roman" w:hAnsi="Times New Roman" w:cs="Times New Roman"/>
          <w:sz w:val="24"/>
          <w:szCs w:val="24"/>
        </w:rPr>
      </w:pPr>
      <w:r w:rsidRPr="007A53BB">
        <w:rPr>
          <w:rFonts w:ascii="Times New Roman" w:hAnsi="Times New Roman" w:cs="Times New Roman"/>
          <w:b/>
          <w:bCs/>
          <w:sz w:val="28"/>
          <w:szCs w:val="28"/>
        </w:rPr>
        <w:t>MINI VULNERBLE COMPILER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53BB">
        <w:rPr>
          <w:rFonts w:ascii="Times New Roman" w:hAnsi="Times New Roman" w:cs="Times New Roman"/>
          <w:sz w:val="24"/>
          <w:szCs w:val="24"/>
        </w:rPr>
        <w:t xml:space="preserve">-  </w:t>
      </w:r>
      <w:r w:rsidRPr="007A53BB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A53BB">
        <w:rPr>
          <w:rFonts w:ascii="Times New Roman" w:hAnsi="Times New Roman" w:cs="Times New Roman"/>
          <w:sz w:val="24"/>
          <w:szCs w:val="24"/>
        </w:rPr>
        <w:t xml:space="preserve"> get the flag, first write the code provided below into your compiler:</w:t>
      </w:r>
    </w:p>
    <w:p w14:paraId="6D7F5E3F" w14:textId="77777777" w:rsidR="007A53BB" w:rsidRPr="007A53BB" w:rsidRDefault="007A53BB" w:rsidP="007A53BB">
      <w:pPr>
        <w:rPr>
          <w:rFonts w:ascii="Times New Roman" w:hAnsi="Times New Roman" w:cs="Times New Roman"/>
          <w:sz w:val="24"/>
          <w:szCs w:val="24"/>
        </w:rPr>
      </w:pPr>
      <w:r w:rsidRPr="007A53B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7A53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A53BB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7A53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DB0E28" w14:textId="7010AE7F" w:rsidR="007A53BB" w:rsidRPr="007A53BB" w:rsidRDefault="007A53BB" w:rsidP="007A53BB">
      <w:pPr>
        <w:rPr>
          <w:rFonts w:ascii="Times New Roman" w:hAnsi="Times New Roman" w:cs="Times New Roman"/>
          <w:sz w:val="24"/>
          <w:szCs w:val="24"/>
        </w:rPr>
      </w:pPr>
      <w:r w:rsidRPr="007A53BB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7A53B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A53BB">
        <w:rPr>
          <w:rFonts w:ascii="Times New Roman" w:hAnsi="Times New Roman" w:cs="Times New Roman"/>
          <w:sz w:val="24"/>
          <w:szCs w:val="24"/>
        </w:rPr>
        <w:t>os.system</w:t>
      </w:r>
      <w:proofErr w:type="spellEnd"/>
      <w:r w:rsidRPr="007A53BB">
        <w:rPr>
          <w:rFonts w:ascii="Times New Roman" w:hAnsi="Times New Roman" w:cs="Times New Roman"/>
          <w:sz w:val="24"/>
          <w:szCs w:val="24"/>
        </w:rPr>
        <w:t>('cat flag.txt'))</w:t>
      </w:r>
    </w:p>
    <w:p w14:paraId="55C369A1" w14:textId="54C9E65D" w:rsidR="007A53BB" w:rsidRDefault="007A53BB" w:rsidP="007A53BB">
      <w:pPr>
        <w:rPr>
          <w:rFonts w:ascii="Times New Roman" w:hAnsi="Times New Roman" w:cs="Times New Roman"/>
          <w:sz w:val="24"/>
          <w:szCs w:val="24"/>
        </w:rPr>
      </w:pPr>
      <w:r w:rsidRPr="007A53BB">
        <w:rPr>
          <w:rFonts w:ascii="Times New Roman" w:hAnsi="Times New Roman" w:cs="Times New Roman"/>
          <w:sz w:val="24"/>
          <w:szCs w:val="24"/>
        </w:rPr>
        <w:t xml:space="preserve">Next, compile and run the code. The contents of flag.txt, which include the flag, will be displayed as </w:t>
      </w:r>
      <w:proofErr w:type="gramStart"/>
      <w:r w:rsidRPr="007A53BB">
        <w:rPr>
          <w:rFonts w:ascii="Times New Roman" w:hAnsi="Times New Roman" w:cs="Times New Roman"/>
          <w:sz w:val="24"/>
          <w:szCs w:val="24"/>
        </w:rPr>
        <w:t>output</w:t>
      </w:r>
      <w:r w:rsidRPr="007A53BB">
        <w:rPr>
          <w:rFonts w:ascii="Times New Roman" w:hAnsi="Times New Roman" w:cs="Times New Roman"/>
          <w:sz w:val="24"/>
          <w:szCs w:val="24"/>
        </w:rPr>
        <w:t>!.</w:t>
      </w:r>
      <w:proofErr w:type="gramEnd"/>
    </w:p>
    <w:p w14:paraId="65919BF0" w14:textId="77777777" w:rsidR="007A53BB" w:rsidRDefault="007A53BB" w:rsidP="007A53BB">
      <w:pPr>
        <w:rPr>
          <w:rFonts w:ascii="Times New Roman" w:hAnsi="Times New Roman" w:cs="Times New Roman"/>
          <w:sz w:val="24"/>
          <w:szCs w:val="24"/>
        </w:rPr>
      </w:pPr>
    </w:p>
    <w:p w14:paraId="1EC53BE4" w14:textId="77777777" w:rsidR="007A53BB" w:rsidRDefault="007A53BB" w:rsidP="007A53BB">
      <w:pPr>
        <w:rPr>
          <w:rFonts w:ascii="Times New Roman" w:hAnsi="Times New Roman" w:cs="Times New Roman"/>
          <w:sz w:val="24"/>
          <w:szCs w:val="24"/>
        </w:rPr>
      </w:pPr>
    </w:p>
    <w:p w14:paraId="3ACDF763" w14:textId="5D2910A2" w:rsidR="007A53BB" w:rsidRDefault="007A53BB" w:rsidP="007A53BB">
      <w:pPr>
        <w:rPr>
          <w:rFonts w:ascii="Times New Roman" w:hAnsi="Times New Roman" w:cs="Times New Roman"/>
          <w:sz w:val="24"/>
          <w:szCs w:val="24"/>
        </w:rPr>
      </w:pPr>
      <w:r w:rsidRPr="007A53BB">
        <w:rPr>
          <w:rFonts w:ascii="Times New Roman" w:hAnsi="Times New Roman" w:cs="Times New Roman"/>
          <w:b/>
          <w:bCs/>
          <w:sz w:val="28"/>
          <w:szCs w:val="28"/>
        </w:rPr>
        <w:t>IDOOR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7A53BB">
        <w:rPr>
          <w:rFonts w:ascii="Times New Roman" w:hAnsi="Times New Roman" w:cs="Times New Roman"/>
          <w:sz w:val="24"/>
          <w:szCs w:val="24"/>
        </w:rPr>
        <w:t xml:space="preserve">To find the flag using SHA256 encryption, follow these steps: First, open the given link and copy the hashed value you see there. Then, paste this value into </w:t>
      </w:r>
      <w:proofErr w:type="spellStart"/>
      <w:r w:rsidRPr="007A53BB">
        <w:rPr>
          <w:rFonts w:ascii="Times New Roman" w:hAnsi="Times New Roman" w:cs="Times New Roman"/>
          <w:sz w:val="24"/>
          <w:szCs w:val="24"/>
        </w:rPr>
        <w:t>CrackStation</w:t>
      </w:r>
      <w:proofErr w:type="spellEnd"/>
      <w:r w:rsidRPr="007A53BB">
        <w:rPr>
          <w:rFonts w:ascii="Times New Roman" w:hAnsi="Times New Roman" w:cs="Times New Roman"/>
          <w:sz w:val="24"/>
          <w:szCs w:val="24"/>
        </w:rPr>
        <w:t xml:space="preserve"> to identify its type. Next, use the command echo -n 0 | sha256sum to create a hash for the root user value "0". Finally, use this information to get the </w:t>
      </w:r>
      <w:proofErr w:type="gramStart"/>
      <w:r w:rsidRPr="007A53BB">
        <w:rPr>
          <w:rFonts w:ascii="Times New Roman" w:hAnsi="Times New Roman" w:cs="Times New Roman"/>
          <w:sz w:val="24"/>
          <w:szCs w:val="24"/>
        </w:rPr>
        <w:t>flag</w:t>
      </w:r>
      <w:r w:rsidRPr="007A53BB">
        <w:rPr>
          <w:rFonts w:ascii="Times New Roman" w:hAnsi="Times New Roman" w:cs="Times New Roman"/>
          <w:sz w:val="24"/>
          <w:szCs w:val="24"/>
        </w:rPr>
        <w:t>!.</w:t>
      </w:r>
      <w:proofErr w:type="gramEnd"/>
    </w:p>
    <w:p w14:paraId="6520320B" w14:textId="77777777" w:rsidR="007A53BB" w:rsidRDefault="007A53BB" w:rsidP="007A53BB">
      <w:pPr>
        <w:rPr>
          <w:rFonts w:ascii="Times New Roman" w:hAnsi="Times New Roman" w:cs="Times New Roman"/>
          <w:sz w:val="24"/>
          <w:szCs w:val="24"/>
        </w:rPr>
      </w:pPr>
    </w:p>
    <w:p w14:paraId="1098DB9D" w14:textId="77777777" w:rsidR="007A53BB" w:rsidRDefault="007A53BB" w:rsidP="007A53BB">
      <w:pPr>
        <w:rPr>
          <w:rFonts w:ascii="Times New Roman" w:hAnsi="Times New Roman" w:cs="Times New Roman"/>
          <w:sz w:val="24"/>
          <w:szCs w:val="24"/>
        </w:rPr>
      </w:pPr>
    </w:p>
    <w:p w14:paraId="20A0C0DB" w14:textId="73E94739" w:rsidR="007A53BB" w:rsidRPr="007A53BB" w:rsidRDefault="007A53BB" w:rsidP="007A53BB">
      <w:pPr>
        <w:rPr>
          <w:rFonts w:ascii="Times New Roman" w:hAnsi="Times New Roman" w:cs="Times New Roman"/>
          <w:sz w:val="28"/>
          <w:szCs w:val="28"/>
        </w:rPr>
      </w:pPr>
      <w:r w:rsidRPr="007A53BB">
        <w:rPr>
          <w:rFonts w:ascii="Times New Roman" w:hAnsi="Times New Roman" w:cs="Times New Roman"/>
          <w:b/>
          <w:bCs/>
          <w:sz w:val="28"/>
          <w:szCs w:val="28"/>
        </w:rPr>
        <w:t>XSS VULNERABILITY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7A53BB">
        <w:rPr>
          <w:rFonts w:ascii="Times New Roman" w:hAnsi="Times New Roman" w:cs="Times New Roman"/>
          <w:sz w:val="28"/>
          <w:szCs w:val="28"/>
        </w:rPr>
        <w:t>“</w:t>
      </w:r>
      <w:proofErr w:type="gramEnd"/>
      <w:r w:rsidRPr="007A53B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A53B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A5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3B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A53BB">
        <w:rPr>
          <w:rFonts w:ascii="Times New Roman" w:hAnsi="Times New Roman" w:cs="Times New Roman"/>
          <w:sz w:val="28"/>
          <w:szCs w:val="28"/>
        </w:rPr>
        <w:t xml:space="preserve">=x </w:t>
      </w:r>
      <w:proofErr w:type="spellStart"/>
      <w:r w:rsidRPr="007A53BB">
        <w:rPr>
          <w:rFonts w:ascii="Times New Roman" w:hAnsi="Times New Roman" w:cs="Times New Roman"/>
          <w:sz w:val="28"/>
          <w:szCs w:val="28"/>
        </w:rPr>
        <w:t>onerror</w:t>
      </w:r>
      <w:proofErr w:type="spellEnd"/>
      <w:r w:rsidRPr="007A53BB">
        <w:rPr>
          <w:rFonts w:ascii="Times New Roman" w:hAnsi="Times New Roman" w:cs="Times New Roman"/>
          <w:sz w:val="28"/>
          <w:szCs w:val="28"/>
        </w:rPr>
        <w:t>=alert('test')&gt;”</w:t>
      </w:r>
      <w:r>
        <w:rPr>
          <w:rFonts w:ascii="Times New Roman" w:hAnsi="Times New Roman" w:cs="Times New Roman"/>
          <w:sz w:val="28"/>
          <w:szCs w:val="28"/>
        </w:rPr>
        <w:t xml:space="preserve"> Type this in text box and het the flag!.</w:t>
      </w:r>
    </w:p>
    <w:p w14:paraId="2D257777" w14:textId="77777777" w:rsidR="007A53BB" w:rsidRDefault="007A53BB" w:rsidP="007A53BB">
      <w:pPr>
        <w:rPr>
          <w:rFonts w:ascii="Times New Roman" w:hAnsi="Times New Roman" w:cs="Times New Roman"/>
          <w:sz w:val="28"/>
          <w:szCs w:val="28"/>
        </w:rPr>
      </w:pPr>
    </w:p>
    <w:p w14:paraId="25550F0A" w14:textId="11BCFE67" w:rsidR="007A53BB" w:rsidRDefault="007A5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14:paraId="4046FFD0" w14:textId="77777777" w:rsidR="007A53BB" w:rsidRPr="007A53BB" w:rsidRDefault="007A53BB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7A53BB" w:rsidRPr="007A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6510178">
    <w:abstractNumId w:val="19"/>
  </w:num>
  <w:num w:numId="2" w16cid:durableId="722288012">
    <w:abstractNumId w:val="12"/>
  </w:num>
  <w:num w:numId="3" w16cid:durableId="2033071138">
    <w:abstractNumId w:val="10"/>
  </w:num>
  <w:num w:numId="4" w16cid:durableId="571890448">
    <w:abstractNumId w:val="21"/>
  </w:num>
  <w:num w:numId="5" w16cid:durableId="2042634379">
    <w:abstractNumId w:val="13"/>
  </w:num>
  <w:num w:numId="6" w16cid:durableId="933974534">
    <w:abstractNumId w:val="16"/>
  </w:num>
  <w:num w:numId="7" w16cid:durableId="834340410">
    <w:abstractNumId w:val="18"/>
  </w:num>
  <w:num w:numId="8" w16cid:durableId="1932734312">
    <w:abstractNumId w:val="9"/>
  </w:num>
  <w:num w:numId="9" w16cid:durableId="277956313">
    <w:abstractNumId w:val="7"/>
  </w:num>
  <w:num w:numId="10" w16cid:durableId="1586184132">
    <w:abstractNumId w:val="6"/>
  </w:num>
  <w:num w:numId="11" w16cid:durableId="53286520">
    <w:abstractNumId w:val="5"/>
  </w:num>
  <w:num w:numId="12" w16cid:durableId="757403383">
    <w:abstractNumId w:val="4"/>
  </w:num>
  <w:num w:numId="13" w16cid:durableId="1994869859">
    <w:abstractNumId w:val="8"/>
  </w:num>
  <w:num w:numId="14" w16cid:durableId="658731986">
    <w:abstractNumId w:val="3"/>
  </w:num>
  <w:num w:numId="15" w16cid:durableId="93599778">
    <w:abstractNumId w:val="2"/>
  </w:num>
  <w:num w:numId="16" w16cid:durableId="750467160">
    <w:abstractNumId w:val="1"/>
  </w:num>
  <w:num w:numId="17" w16cid:durableId="1527717493">
    <w:abstractNumId w:val="0"/>
  </w:num>
  <w:num w:numId="18" w16cid:durableId="2011713095">
    <w:abstractNumId w:val="14"/>
  </w:num>
  <w:num w:numId="19" w16cid:durableId="1247957105">
    <w:abstractNumId w:val="15"/>
  </w:num>
  <w:num w:numId="20" w16cid:durableId="1657030592">
    <w:abstractNumId w:val="20"/>
  </w:num>
  <w:num w:numId="21" w16cid:durableId="172573826">
    <w:abstractNumId w:val="17"/>
  </w:num>
  <w:num w:numId="22" w16cid:durableId="1143810657">
    <w:abstractNumId w:val="11"/>
  </w:num>
  <w:num w:numId="23" w16cid:durableId="872390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BB"/>
    <w:rsid w:val="001E1251"/>
    <w:rsid w:val="00645252"/>
    <w:rsid w:val="006D3D74"/>
    <w:rsid w:val="007A53BB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80F0"/>
  <w15:chartTrackingRefBased/>
  <w15:docId w15:val="{1CE91DD0-02E9-4E50-8D18-AD54DB47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h\AppData\Local\Microsoft\Office\16.0\DTS\en-IN%7b90198A05-D7BD-4009-BE41-A24E818C38D6%7d\%7b439D8E6C-967E-4253-9EC2-5C19712D027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{439D8E6C-967E-4253-9EC2-5C19712D0275}tf02786999_win32</Template>
  <TotalTime>6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</dc:creator>
  <cp:keywords/>
  <dc:description/>
  <cp:lastModifiedBy>Karthik Raja</cp:lastModifiedBy>
  <cp:revision>1</cp:revision>
  <dcterms:created xsi:type="dcterms:W3CDTF">2024-12-10T06:12:00Z</dcterms:created>
  <dcterms:modified xsi:type="dcterms:W3CDTF">2024-12-10T06:24:00Z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