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56173" w14:textId="6CF6A607" w:rsidR="00A9204E" w:rsidRPr="00851120" w:rsidRDefault="0085112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</w:t>
      </w:r>
      <w:r w:rsidRPr="00851120">
        <w:rPr>
          <w:rFonts w:ascii="Times New Roman" w:hAnsi="Times New Roman" w:cs="Times New Roman"/>
          <w:b/>
          <w:bCs/>
          <w:sz w:val="36"/>
          <w:szCs w:val="36"/>
          <w:lang w:val="en-IN"/>
        </w:rPr>
        <w:t>CRYPTO</w:t>
      </w:r>
    </w:p>
    <w:p w14:paraId="045EB16B" w14:textId="16AC2BD6" w:rsidR="00851120" w:rsidRDefault="0085112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C7DF5C9" w14:textId="77777777" w:rsidR="00851120" w:rsidRDefault="0085112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1046E3F" w14:textId="5FFF25ED" w:rsidR="00851120" w:rsidRPr="00851120" w:rsidRDefault="00851120">
      <w:pPr>
        <w:rPr>
          <w:rFonts w:ascii="Times New Roman" w:hAnsi="Times New Roman" w:cs="Times New Roman"/>
          <w:sz w:val="24"/>
          <w:szCs w:val="24"/>
        </w:rPr>
      </w:pPr>
      <w:r w:rsidRPr="00851120">
        <w:rPr>
          <w:rFonts w:ascii="Times New Roman" w:hAnsi="Times New Roman" w:cs="Times New Roman"/>
          <w:b/>
          <w:bCs/>
          <w:sz w:val="28"/>
          <w:szCs w:val="28"/>
          <w:lang w:val="en-IN"/>
        </w:rPr>
        <w:t>DECODE THE HEX VALUE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- </w:t>
      </w:r>
      <w:r w:rsidRPr="00851120">
        <w:rPr>
          <w:rFonts w:ascii="Times New Roman" w:hAnsi="Times New Roman" w:cs="Times New Roman"/>
          <w:sz w:val="24"/>
          <w:szCs w:val="24"/>
        </w:rPr>
        <w:t>C</w:t>
      </w:r>
      <w:r w:rsidRPr="00851120">
        <w:rPr>
          <w:rFonts w:ascii="Times New Roman" w:hAnsi="Times New Roman" w:cs="Times New Roman"/>
          <w:sz w:val="24"/>
          <w:szCs w:val="24"/>
        </w:rPr>
        <w:t xml:space="preserve">opy the given code paste in cyber chef decoder site and get the </w:t>
      </w:r>
      <w:proofErr w:type="gramStart"/>
      <w:r w:rsidRPr="00851120">
        <w:rPr>
          <w:rFonts w:ascii="Times New Roman" w:hAnsi="Times New Roman" w:cs="Times New Roman"/>
          <w:sz w:val="24"/>
          <w:szCs w:val="24"/>
        </w:rPr>
        <w:t>flag</w:t>
      </w:r>
      <w:r w:rsidRPr="00851120">
        <w:rPr>
          <w:rFonts w:ascii="Times New Roman" w:hAnsi="Times New Roman" w:cs="Times New Roman"/>
          <w:sz w:val="24"/>
          <w:szCs w:val="24"/>
        </w:rPr>
        <w:t>!.</w:t>
      </w:r>
      <w:proofErr w:type="gramEnd"/>
    </w:p>
    <w:p w14:paraId="02975A77" w14:textId="77777777" w:rsidR="00851120" w:rsidRDefault="00851120">
      <w:pPr>
        <w:rPr>
          <w:rFonts w:ascii="Times New Roman" w:hAnsi="Times New Roman" w:cs="Times New Roman"/>
          <w:sz w:val="28"/>
          <w:szCs w:val="28"/>
        </w:rPr>
      </w:pPr>
    </w:p>
    <w:p w14:paraId="6BA56D2F" w14:textId="6010DFEA" w:rsidR="00851120" w:rsidRDefault="00851120">
      <w:pPr>
        <w:rPr>
          <w:rFonts w:ascii="Times New Roman" w:hAnsi="Times New Roman" w:cs="Times New Roman"/>
          <w:sz w:val="24"/>
          <w:szCs w:val="24"/>
        </w:rPr>
      </w:pPr>
      <w:r w:rsidRPr="00851120">
        <w:rPr>
          <w:rFonts w:ascii="Times New Roman" w:hAnsi="Times New Roman" w:cs="Times New Roman"/>
          <w:b/>
          <w:bCs/>
          <w:sz w:val="28"/>
          <w:szCs w:val="28"/>
        </w:rPr>
        <w:t xml:space="preserve">DH9000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51120">
        <w:rPr>
          <w:rFonts w:ascii="Times New Roman" w:hAnsi="Times New Roman" w:cs="Times New Roman"/>
          <w:sz w:val="24"/>
          <w:szCs w:val="24"/>
        </w:rPr>
        <w:t xml:space="preserve">Use the Diffie </w:t>
      </w:r>
      <w:proofErr w:type="spellStart"/>
      <w:r w:rsidRPr="00851120">
        <w:rPr>
          <w:rFonts w:ascii="Times New Roman" w:hAnsi="Times New Roman" w:cs="Times New Roman"/>
          <w:sz w:val="24"/>
          <w:szCs w:val="24"/>
        </w:rPr>
        <w:t>hellman</w:t>
      </w:r>
      <w:proofErr w:type="spellEnd"/>
      <w:r w:rsidRPr="00851120">
        <w:rPr>
          <w:rFonts w:ascii="Times New Roman" w:hAnsi="Times New Roman" w:cs="Times New Roman"/>
          <w:sz w:val="24"/>
          <w:szCs w:val="24"/>
        </w:rPr>
        <w:t xml:space="preserve"> theorem and get the </w:t>
      </w:r>
      <w:proofErr w:type="gramStart"/>
      <w:r w:rsidRPr="00851120">
        <w:rPr>
          <w:rFonts w:ascii="Times New Roman" w:hAnsi="Times New Roman" w:cs="Times New Roman"/>
          <w:sz w:val="24"/>
          <w:szCs w:val="24"/>
        </w:rPr>
        <w:t>answer!.</w:t>
      </w:r>
      <w:proofErr w:type="gramEnd"/>
    </w:p>
    <w:p w14:paraId="03DD8DB7" w14:textId="37D93E4B" w:rsidR="00851120" w:rsidRDefault="00851120">
      <w:pPr>
        <w:rPr>
          <w:rFonts w:ascii="Times New Roman" w:hAnsi="Times New Roman" w:cs="Times New Roman"/>
          <w:sz w:val="24"/>
          <w:szCs w:val="24"/>
        </w:rPr>
      </w:pPr>
    </w:p>
    <w:p w14:paraId="47386240" w14:textId="1E20C4F4" w:rsidR="00851120" w:rsidRDefault="00851120">
      <w:pPr>
        <w:rPr>
          <w:rFonts w:ascii="Times New Roman" w:hAnsi="Times New Roman" w:cs="Times New Roman"/>
          <w:sz w:val="24"/>
          <w:szCs w:val="24"/>
        </w:rPr>
      </w:pPr>
      <w:r w:rsidRPr="00851120">
        <w:rPr>
          <w:rFonts w:ascii="Times New Roman" w:hAnsi="Times New Roman" w:cs="Times New Roman"/>
          <w:b/>
          <w:bCs/>
          <w:sz w:val="28"/>
          <w:szCs w:val="28"/>
        </w:rPr>
        <w:t>ROUTE 47</w:t>
      </w:r>
      <w:r>
        <w:rPr>
          <w:rFonts w:ascii="Times New Roman" w:hAnsi="Times New Roman" w:cs="Times New Roman"/>
          <w:sz w:val="24"/>
          <w:szCs w:val="24"/>
        </w:rPr>
        <w:t xml:space="preserve"> – Use ROT47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cyberchef</w:t>
      </w:r>
      <w:proofErr w:type="spellEnd"/>
      <w:r>
        <w:rPr>
          <w:rFonts w:ascii="Times New Roman" w:hAnsi="Times New Roman" w:cs="Times New Roman"/>
          <w:sz w:val="24"/>
          <w:szCs w:val="24"/>
        </w:rPr>
        <w:t>!.</w:t>
      </w:r>
      <w:proofErr w:type="gramEnd"/>
    </w:p>
    <w:p w14:paraId="61CA5991" w14:textId="0A65BFD8" w:rsidR="00851120" w:rsidRDefault="0085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90F46" w14:textId="77777777" w:rsidR="00851120" w:rsidRDefault="00851120">
      <w:pPr>
        <w:rPr>
          <w:rFonts w:ascii="Times New Roman" w:hAnsi="Times New Roman" w:cs="Times New Roman"/>
          <w:sz w:val="24"/>
          <w:szCs w:val="24"/>
        </w:rPr>
      </w:pPr>
      <w:r w:rsidRPr="00851120">
        <w:rPr>
          <w:rFonts w:ascii="Times New Roman" w:hAnsi="Times New Roman" w:cs="Times New Roman"/>
          <w:b/>
          <w:bCs/>
          <w:sz w:val="24"/>
          <w:szCs w:val="24"/>
        </w:rPr>
        <w:t>THE RAIL CONDUCTOR SECRET</w:t>
      </w:r>
      <w:r>
        <w:rPr>
          <w:rFonts w:ascii="Times New Roman" w:hAnsi="Times New Roman" w:cs="Times New Roman"/>
          <w:sz w:val="24"/>
          <w:szCs w:val="24"/>
        </w:rPr>
        <w:t xml:space="preserve"> –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 in cyber chef and set key values                 </w:t>
      </w:r>
    </w:p>
    <w:p w14:paraId="75552A10" w14:textId="30DC116C" w:rsidR="00851120" w:rsidRDefault="00851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to 24 as per the hint </w:t>
      </w:r>
      <w:proofErr w:type="gramStart"/>
      <w:r>
        <w:rPr>
          <w:rFonts w:ascii="Times New Roman" w:hAnsi="Times New Roman" w:cs="Times New Roman"/>
          <w:sz w:val="24"/>
          <w:szCs w:val="24"/>
        </w:rPr>
        <w:t>given!.</w:t>
      </w:r>
      <w:proofErr w:type="gramEnd"/>
    </w:p>
    <w:p w14:paraId="4420B86D" w14:textId="0C524537" w:rsidR="00851120" w:rsidRDefault="00851120">
      <w:pPr>
        <w:rPr>
          <w:rFonts w:ascii="Times New Roman" w:hAnsi="Times New Roman" w:cs="Times New Roman"/>
          <w:sz w:val="24"/>
          <w:szCs w:val="24"/>
        </w:rPr>
      </w:pPr>
    </w:p>
    <w:p w14:paraId="72B58C6A" w14:textId="77777777" w:rsidR="00851120" w:rsidRDefault="00851120">
      <w:pPr>
        <w:rPr>
          <w:rFonts w:ascii="Times New Roman" w:hAnsi="Times New Roman" w:cs="Times New Roman"/>
          <w:sz w:val="24"/>
          <w:szCs w:val="24"/>
        </w:rPr>
      </w:pPr>
    </w:p>
    <w:p w14:paraId="48787C20" w14:textId="5E2D5319" w:rsidR="00851120" w:rsidRDefault="00851120">
      <w:pPr>
        <w:rPr>
          <w:rFonts w:ascii="Times New Roman" w:hAnsi="Times New Roman" w:cs="Times New Roman"/>
          <w:sz w:val="24"/>
          <w:szCs w:val="24"/>
        </w:rPr>
      </w:pPr>
      <w:r w:rsidRPr="00851120">
        <w:rPr>
          <w:rFonts w:ascii="Times New Roman" w:hAnsi="Times New Roman" w:cs="Times New Roman"/>
          <w:b/>
          <w:bCs/>
          <w:sz w:val="24"/>
          <w:szCs w:val="24"/>
        </w:rPr>
        <w:t>BYTE BUSTER</w:t>
      </w:r>
      <w:r>
        <w:rPr>
          <w:rFonts w:ascii="Times New Roman" w:hAnsi="Times New Roman" w:cs="Times New Roman"/>
          <w:sz w:val="24"/>
          <w:szCs w:val="24"/>
        </w:rPr>
        <w:t xml:space="preserve"> – Using YESAI solution found </w:t>
      </w:r>
      <w:proofErr w:type="gramStart"/>
      <w:r>
        <w:rPr>
          <w:rFonts w:ascii="Times New Roman" w:hAnsi="Times New Roman" w:cs="Times New Roman"/>
          <w:sz w:val="24"/>
          <w:szCs w:val="24"/>
        </w:rPr>
        <w:t>it!.</w:t>
      </w:r>
      <w:proofErr w:type="gramEnd"/>
    </w:p>
    <w:p w14:paraId="3B72D02C" w14:textId="77777777" w:rsidR="00851120" w:rsidRPr="00851120" w:rsidRDefault="00851120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851120" w:rsidRPr="0085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05761037">
    <w:abstractNumId w:val="19"/>
  </w:num>
  <w:num w:numId="2" w16cid:durableId="1701129026">
    <w:abstractNumId w:val="12"/>
  </w:num>
  <w:num w:numId="3" w16cid:durableId="1807699096">
    <w:abstractNumId w:val="10"/>
  </w:num>
  <w:num w:numId="4" w16cid:durableId="413892132">
    <w:abstractNumId w:val="21"/>
  </w:num>
  <w:num w:numId="5" w16cid:durableId="1102385493">
    <w:abstractNumId w:val="13"/>
  </w:num>
  <w:num w:numId="6" w16cid:durableId="673066667">
    <w:abstractNumId w:val="16"/>
  </w:num>
  <w:num w:numId="7" w16cid:durableId="510337549">
    <w:abstractNumId w:val="18"/>
  </w:num>
  <w:num w:numId="8" w16cid:durableId="1805926907">
    <w:abstractNumId w:val="9"/>
  </w:num>
  <w:num w:numId="9" w16cid:durableId="439497582">
    <w:abstractNumId w:val="7"/>
  </w:num>
  <w:num w:numId="10" w16cid:durableId="931426408">
    <w:abstractNumId w:val="6"/>
  </w:num>
  <w:num w:numId="11" w16cid:durableId="273639939">
    <w:abstractNumId w:val="5"/>
  </w:num>
  <w:num w:numId="12" w16cid:durableId="448429436">
    <w:abstractNumId w:val="4"/>
  </w:num>
  <w:num w:numId="13" w16cid:durableId="348457988">
    <w:abstractNumId w:val="8"/>
  </w:num>
  <w:num w:numId="14" w16cid:durableId="455877313">
    <w:abstractNumId w:val="3"/>
  </w:num>
  <w:num w:numId="15" w16cid:durableId="912660099">
    <w:abstractNumId w:val="2"/>
  </w:num>
  <w:num w:numId="16" w16cid:durableId="502822664">
    <w:abstractNumId w:val="1"/>
  </w:num>
  <w:num w:numId="17" w16cid:durableId="1939944044">
    <w:abstractNumId w:val="0"/>
  </w:num>
  <w:num w:numId="18" w16cid:durableId="1734966599">
    <w:abstractNumId w:val="14"/>
  </w:num>
  <w:num w:numId="19" w16cid:durableId="1239292644">
    <w:abstractNumId w:val="15"/>
  </w:num>
  <w:num w:numId="20" w16cid:durableId="1922791885">
    <w:abstractNumId w:val="20"/>
  </w:num>
  <w:num w:numId="21" w16cid:durableId="1969043537">
    <w:abstractNumId w:val="17"/>
  </w:num>
  <w:num w:numId="22" w16cid:durableId="685181515">
    <w:abstractNumId w:val="11"/>
  </w:num>
  <w:num w:numId="23" w16cid:durableId="2100740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20"/>
    <w:rsid w:val="000B6800"/>
    <w:rsid w:val="00645252"/>
    <w:rsid w:val="006D3D74"/>
    <w:rsid w:val="0083569A"/>
    <w:rsid w:val="00851120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90F4"/>
  <w15:chartTrackingRefBased/>
  <w15:docId w15:val="{27FAEB8F-5560-44D9-9A6B-27A6C756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\AppData\Local\Microsoft\Office\16.0\DTS\en-IN%7b90198A05-D7BD-4009-BE41-A24E818C38D6%7d\%7b439D8E6C-967E-4253-9EC2-5C19712D027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{439D8E6C-967E-4253-9EC2-5C19712D0275}tf02786999_win32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Karthik Raja</cp:lastModifiedBy>
  <cp:revision>1</cp:revision>
  <dcterms:created xsi:type="dcterms:W3CDTF">2024-12-10T06:31:00Z</dcterms:created>
  <dcterms:modified xsi:type="dcterms:W3CDTF">2024-12-10T06:37:00Z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