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BFB7" w14:textId="1484D3A0" w:rsidR="00A9204E" w:rsidRPr="007B65C1" w:rsidRDefault="007B65C1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     </w:t>
      </w:r>
      <w:r w:rsidRPr="007B65C1">
        <w:rPr>
          <w:rFonts w:ascii="Times New Roman" w:hAnsi="Times New Roman" w:cs="Times New Roman"/>
          <w:b/>
          <w:bCs/>
          <w:sz w:val="36"/>
          <w:szCs w:val="36"/>
          <w:lang w:val="en-IN"/>
        </w:rPr>
        <w:t>OSINT</w:t>
      </w:r>
    </w:p>
    <w:p w14:paraId="0177B228" w14:textId="77777777" w:rsidR="007B65C1" w:rsidRDefault="007B65C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B1B853B" w14:textId="77777777" w:rsidR="007B65C1" w:rsidRDefault="007B65C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93CEBF6" w14:textId="72E11A0F" w:rsidR="007B65C1" w:rsidRP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B65C1">
        <w:rPr>
          <w:rFonts w:ascii="Times New Roman" w:hAnsi="Times New Roman" w:cs="Times New Roman"/>
          <w:b/>
          <w:bCs/>
          <w:sz w:val="28"/>
          <w:szCs w:val="28"/>
          <w:lang w:val="en-IN"/>
        </w:rPr>
        <w:t>WEAK</w:t>
      </w:r>
      <w:r w:rsidRPr="007B65C1">
        <w:rPr>
          <w:rFonts w:ascii="Times New Roman" w:hAnsi="Times New Roman" w:cs="Times New Roman"/>
          <w:sz w:val="28"/>
          <w:szCs w:val="28"/>
          <w:lang w:val="en-IN"/>
        </w:rPr>
        <w:t xml:space="preserve"> – </w:t>
      </w:r>
      <w:r w:rsidRPr="007B65C1">
        <w:rPr>
          <w:rFonts w:ascii="Times New Roman" w:hAnsi="Times New Roman" w:cs="Times New Roman"/>
          <w:sz w:val="24"/>
          <w:szCs w:val="24"/>
          <w:lang w:val="en-IN"/>
        </w:rPr>
        <w:t>Its well known 12345678 (also google helped)!.</w:t>
      </w:r>
    </w:p>
    <w:p w14:paraId="752F113A" w14:textId="77777777" w:rsidR="007B65C1" w:rsidRDefault="007B65C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19BF49" w14:textId="77777777" w:rsidR="007B65C1" w:rsidRDefault="007B65C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B944DA" w14:textId="64ED24FE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B65C1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MAGNETIC EPICENTER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Pr="007B65C1">
        <w:rPr>
          <w:rFonts w:ascii="Times New Roman" w:hAnsi="Times New Roman" w:cs="Times New Roman"/>
          <w:sz w:val="24"/>
          <w:szCs w:val="24"/>
          <w:lang w:val="en-IN"/>
        </w:rPr>
        <w:t>Search for the prompt in google which will result in Chidambaram. Find the what3words of it in the same website!.</w:t>
      </w:r>
    </w:p>
    <w:p w14:paraId="62C3425C" w14:textId="77777777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580100" w14:textId="77777777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8AF3C11" w14:textId="40198072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B65C1">
        <w:rPr>
          <w:rFonts w:ascii="Times New Roman" w:hAnsi="Times New Roman" w:cs="Times New Roman"/>
          <w:b/>
          <w:bCs/>
          <w:sz w:val="28"/>
          <w:szCs w:val="28"/>
          <w:lang w:val="en-IN"/>
        </w:rPr>
        <w:t>LOCATE THE BRIDGE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Find where is the bridge in REC and search for its W3W!.</w:t>
      </w:r>
    </w:p>
    <w:p w14:paraId="40474827" w14:textId="1A6909BA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B78820" w14:textId="77777777" w:rsidR="007B65C1" w:rsidRDefault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E40832" w14:textId="6CB04627" w:rsidR="007B65C1" w:rsidRDefault="007B65C1">
      <w:pPr>
        <w:rPr>
          <w:rFonts w:ascii="Times New Roman" w:hAnsi="Times New Roman" w:cs="Times New Roman"/>
          <w:sz w:val="24"/>
          <w:szCs w:val="24"/>
        </w:rPr>
      </w:pPr>
      <w:r w:rsidRPr="007B65C1">
        <w:rPr>
          <w:rFonts w:ascii="Times New Roman" w:hAnsi="Times New Roman" w:cs="Times New Roman"/>
          <w:b/>
          <w:bCs/>
          <w:sz w:val="28"/>
          <w:szCs w:val="28"/>
        </w:rPr>
        <w:t>FIND THE LAB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B65C1">
        <w:rPr>
          <w:rFonts w:ascii="Times New Roman" w:hAnsi="Times New Roman" w:cs="Times New Roman"/>
          <w:sz w:val="24"/>
          <w:szCs w:val="24"/>
        </w:rPr>
        <w:t>Same as before find the Idea Lab search for its W3W!.</w:t>
      </w:r>
    </w:p>
    <w:p w14:paraId="5812AC6A" w14:textId="71A04927" w:rsidR="007B65C1" w:rsidRDefault="007B65C1">
      <w:pPr>
        <w:rPr>
          <w:rFonts w:ascii="Times New Roman" w:hAnsi="Times New Roman" w:cs="Times New Roman"/>
          <w:sz w:val="24"/>
          <w:szCs w:val="24"/>
        </w:rPr>
      </w:pPr>
    </w:p>
    <w:p w14:paraId="3E2F94F3" w14:textId="77777777" w:rsidR="007B65C1" w:rsidRDefault="007B65C1">
      <w:pPr>
        <w:rPr>
          <w:rFonts w:ascii="Times New Roman" w:hAnsi="Times New Roman" w:cs="Times New Roman"/>
          <w:sz w:val="24"/>
          <w:szCs w:val="24"/>
        </w:rPr>
      </w:pPr>
    </w:p>
    <w:p w14:paraId="1FC4BE66" w14:textId="56A562B0" w:rsidR="007B65C1" w:rsidRDefault="007B65C1" w:rsidP="007B65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B65C1">
        <w:rPr>
          <w:rFonts w:ascii="Times New Roman" w:hAnsi="Times New Roman" w:cs="Times New Roman"/>
          <w:b/>
          <w:bCs/>
          <w:sz w:val="24"/>
          <w:szCs w:val="24"/>
        </w:rPr>
        <w:t>FIND THE RANCH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7B65C1">
        <w:rPr>
          <w:rFonts w:ascii="Times New Roman" w:hAnsi="Times New Roman" w:cs="Times New Roman"/>
          <w:sz w:val="24"/>
          <w:szCs w:val="24"/>
          <w:lang w:val="en-IN"/>
        </w:rPr>
        <w:t>xiftool the image it will show coordinates search in google tell the place in the given format</w:t>
      </w:r>
      <w:r>
        <w:rPr>
          <w:rFonts w:ascii="Times New Roman" w:hAnsi="Times New Roman" w:cs="Times New Roman"/>
          <w:sz w:val="24"/>
          <w:szCs w:val="24"/>
          <w:lang w:val="en-IN"/>
        </w:rPr>
        <w:t>!.</w:t>
      </w:r>
    </w:p>
    <w:p w14:paraId="7549820C" w14:textId="77777777" w:rsidR="001A0CE4" w:rsidRDefault="001A0CE4" w:rsidP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CF72D6" w14:textId="77777777" w:rsidR="001A0CE4" w:rsidRDefault="001A0CE4" w:rsidP="007B65C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9CB60C" w14:textId="18B2F0BD" w:rsidR="001A0CE4" w:rsidRPr="007B65C1" w:rsidRDefault="001A0CE4" w:rsidP="007B65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24829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CYBER SENTINELS</w:t>
      </w:r>
      <w:r w:rsidR="0042482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  <w:r w:rsidR="0042482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4829">
        <w:rPr>
          <w:rFonts w:ascii="Times New Roman" w:hAnsi="Times New Roman" w:cs="Times New Roman"/>
          <w:sz w:val="24"/>
          <w:szCs w:val="24"/>
        </w:rPr>
        <w:t>T</w:t>
      </w:r>
      <w:r w:rsidR="00424829" w:rsidRPr="00424829">
        <w:rPr>
          <w:rFonts w:ascii="Times New Roman" w:hAnsi="Times New Roman" w:cs="Times New Roman"/>
          <w:sz w:val="24"/>
          <w:szCs w:val="24"/>
        </w:rPr>
        <w:t>he base64 encoded flag spilt into three and place in the 3 platforms insta,dicor,linkedin search in comment and chat sections</w:t>
      </w:r>
      <w:r w:rsidR="00424829">
        <w:rPr>
          <w:rFonts w:ascii="Times New Roman" w:hAnsi="Times New Roman" w:cs="Times New Roman"/>
          <w:sz w:val="24"/>
          <w:szCs w:val="24"/>
        </w:rPr>
        <w:t>!.</w:t>
      </w:r>
    </w:p>
    <w:p w14:paraId="2B665BCE" w14:textId="59C905C0" w:rsidR="007B65C1" w:rsidRPr="007B65C1" w:rsidRDefault="007B65C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9AA0A0" w14:textId="77777777" w:rsidR="007B65C1" w:rsidRPr="007B65C1" w:rsidRDefault="007B65C1">
      <w:pPr>
        <w:rPr>
          <w:sz w:val="28"/>
          <w:szCs w:val="28"/>
          <w:lang w:val="en-IN"/>
        </w:rPr>
      </w:pPr>
    </w:p>
    <w:sectPr w:rsidR="007B65C1" w:rsidRPr="007B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6510178">
    <w:abstractNumId w:val="19"/>
  </w:num>
  <w:num w:numId="2" w16cid:durableId="722288012">
    <w:abstractNumId w:val="12"/>
  </w:num>
  <w:num w:numId="3" w16cid:durableId="2033071138">
    <w:abstractNumId w:val="10"/>
  </w:num>
  <w:num w:numId="4" w16cid:durableId="571890448">
    <w:abstractNumId w:val="21"/>
  </w:num>
  <w:num w:numId="5" w16cid:durableId="2042634379">
    <w:abstractNumId w:val="13"/>
  </w:num>
  <w:num w:numId="6" w16cid:durableId="933974534">
    <w:abstractNumId w:val="16"/>
  </w:num>
  <w:num w:numId="7" w16cid:durableId="834340410">
    <w:abstractNumId w:val="18"/>
  </w:num>
  <w:num w:numId="8" w16cid:durableId="1932734312">
    <w:abstractNumId w:val="9"/>
  </w:num>
  <w:num w:numId="9" w16cid:durableId="277956313">
    <w:abstractNumId w:val="7"/>
  </w:num>
  <w:num w:numId="10" w16cid:durableId="1586184132">
    <w:abstractNumId w:val="6"/>
  </w:num>
  <w:num w:numId="11" w16cid:durableId="53286520">
    <w:abstractNumId w:val="5"/>
  </w:num>
  <w:num w:numId="12" w16cid:durableId="757403383">
    <w:abstractNumId w:val="4"/>
  </w:num>
  <w:num w:numId="13" w16cid:durableId="1994869859">
    <w:abstractNumId w:val="8"/>
  </w:num>
  <w:num w:numId="14" w16cid:durableId="658731986">
    <w:abstractNumId w:val="3"/>
  </w:num>
  <w:num w:numId="15" w16cid:durableId="93599778">
    <w:abstractNumId w:val="2"/>
  </w:num>
  <w:num w:numId="16" w16cid:durableId="750467160">
    <w:abstractNumId w:val="1"/>
  </w:num>
  <w:num w:numId="17" w16cid:durableId="1527717493">
    <w:abstractNumId w:val="0"/>
  </w:num>
  <w:num w:numId="18" w16cid:durableId="2011713095">
    <w:abstractNumId w:val="14"/>
  </w:num>
  <w:num w:numId="19" w16cid:durableId="1247957105">
    <w:abstractNumId w:val="15"/>
  </w:num>
  <w:num w:numId="20" w16cid:durableId="1657030592">
    <w:abstractNumId w:val="20"/>
  </w:num>
  <w:num w:numId="21" w16cid:durableId="172573826">
    <w:abstractNumId w:val="17"/>
  </w:num>
  <w:num w:numId="22" w16cid:durableId="1143810657">
    <w:abstractNumId w:val="11"/>
  </w:num>
  <w:num w:numId="23" w16cid:durableId="87239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C1"/>
    <w:rsid w:val="001A0CE4"/>
    <w:rsid w:val="001E1251"/>
    <w:rsid w:val="00424829"/>
    <w:rsid w:val="00645252"/>
    <w:rsid w:val="006D3D74"/>
    <w:rsid w:val="007B65C1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97B"/>
  <w15:chartTrackingRefBased/>
  <w15:docId w15:val="{20A219A9-85F5-497F-B7CC-135D4DA5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Local\Microsoft\Office\16.0\DTS\en-IN%7b90198A05-D7BD-4009-BE41-A24E818C38D6%7d\%7b439D8E6C-967E-4253-9EC2-5C19712D027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{439D8E6C-967E-4253-9EC2-5C19712D0275}tf02786999_win32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3</cp:revision>
  <dcterms:created xsi:type="dcterms:W3CDTF">2024-12-10T06:02:00Z</dcterms:created>
  <dcterms:modified xsi:type="dcterms:W3CDTF">2024-12-10T06:14:00Z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